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65" w:rsidRPr="00314297" w:rsidRDefault="00BC2865" w:rsidP="00BC2865">
      <w:pPr>
        <w:ind w:left="720" w:hanging="360"/>
        <w:rPr>
          <w:sz w:val="24"/>
          <w:szCs w:val="24"/>
        </w:rPr>
      </w:pPr>
      <w:r w:rsidRPr="00314297">
        <w:rPr>
          <w:sz w:val="24"/>
          <w:szCs w:val="24"/>
        </w:rPr>
        <w:t>PREPARE TEA</w:t>
      </w:r>
    </w:p>
    <w:p w:rsidR="00A9204E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Boil water in kettle (enough for the drinks)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Put 1 tea bag per serving into a large measuring cup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When water boils, add one cup of boiling water per serving into measuring cup with tea bag</w:t>
      </w:r>
      <w:r w:rsidR="00314297">
        <w:rPr>
          <w:sz w:val="24"/>
          <w:szCs w:val="24"/>
        </w:rPr>
        <w:t>(</w:t>
      </w:r>
      <w:r w:rsidRPr="00314297">
        <w:rPr>
          <w:sz w:val="24"/>
          <w:szCs w:val="24"/>
        </w:rPr>
        <w:t>s</w:t>
      </w:r>
      <w:r w:rsidR="00314297">
        <w:rPr>
          <w:sz w:val="24"/>
          <w:szCs w:val="24"/>
        </w:rPr>
        <w:t>)</w:t>
      </w:r>
    </w:p>
    <w:p w:rsidR="00F701BC" w:rsidRPr="00314297" w:rsidRDefault="00F701BC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Wait minimum of 15 minutes (longer the better)</w:t>
      </w:r>
    </w:p>
    <w:p w:rsidR="00F701BC" w:rsidRPr="00314297" w:rsidRDefault="00F701BC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Use spoon to drain out tea in tea bags and discard tea bags from measuring cup</w:t>
      </w:r>
    </w:p>
    <w:p w:rsidR="00F701BC" w:rsidRPr="00314297" w:rsidRDefault="00F701BC" w:rsidP="00F701BC">
      <w:pPr>
        <w:rPr>
          <w:sz w:val="24"/>
          <w:szCs w:val="24"/>
        </w:rPr>
      </w:pPr>
    </w:p>
    <w:p w:rsidR="00F701BC" w:rsidRPr="00314297" w:rsidRDefault="00F701BC" w:rsidP="00F701BC">
      <w:pPr>
        <w:ind w:left="360"/>
        <w:rPr>
          <w:sz w:val="24"/>
          <w:szCs w:val="24"/>
        </w:rPr>
      </w:pPr>
      <w:r w:rsidRPr="00314297">
        <w:rPr>
          <w:sz w:val="24"/>
          <w:szCs w:val="24"/>
        </w:rPr>
        <w:t>PREPARE SUGAR SYRUP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 xml:space="preserve">Add </w:t>
      </w:r>
      <w:r w:rsidR="00F701BC" w:rsidRPr="00314297">
        <w:rPr>
          <w:sz w:val="24"/>
          <w:szCs w:val="24"/>
        </w:rPr>
        <w:t>1 tablespoon of sugar into measuring cup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Add 1/</w:t>
      </w:r>
      <w:r w:rsidR="00F701BC" w:rsidRPr="00314297">
        <w:rPr>
          <w:sz w:val="24"/>
          <w:szCs w:val="24"/>
        </w:rPr>
        <w:t>3</w:t>
      </w:r>
      <w:r w:rsidRPr="00314297">
        <w:rPr>
          <w:sz w:val="24"/>
          <w:szCs w:val="24"/>
        </w:rPr>
        <w:t xml:space="preserve"> cup of boiling water into measuring cup and mix until sugar dissolves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Pour sugar syrup into a bowl</w:t>
      </w:r>
      <w:r w:rsidR="00C85732" w:rsidRPr="00314297">
        <w:rPr>
          <w:sz w:val="24"/>
          <w:szCs w:val="24"/>
        </w:rPr>
        <w:t xml:space="preserve"> (optional)</w:t>
      </w:r>
    </w:p>
    <w:p w:rsidR="00F701BC" w:rsidRPr="00314297" w:rsidRDefault="00F701BC" w:rsidP="00F701BC">
      <w:pPr>
        <w:ind w:firstLine="360"/>
        <w:rPr>
          <w:sz w:val="24"/>
          <w:szCs w:val="24"/>
        </w:rPr>
      </w:pPr>
      <w:r w:rsidRPr="00314297">
        <w:rPr>
          <w:sz w:val="24"/>
          <w:szCs w:val="24"/>
        </w:rPr>
        <w:t>*Can make more sugar syrup if have more boba</w:t>
      </w:r>
    </w:p>
    <w:p w:rsidR="00BC2865" w:rsidRPr="00314297" w:rsidRDefault="00BC2865" w:rsidP="00BC2865">
      <w:pPr>
        <w:rPr>
          <w:sz w:val="24"/>
          <w:szCs w:val="24"/>
        </w:rPr>
      </w:pPr>
    </w:p>
    <w:p w:rsidR="00BC2865" w:rsidRPr="00314297" w:rsidRDefault="00BC2865" w:rsidP="00BC2865">
      <w:pPr>
        <w:ind w:left="360"/>
        <w:rPr>
          <w:sz w:val="24"/>
          <w:szCs w:val="24"/>
        </w:rPr>
      </w:pPr>
      <w:r w:rsidRPr="00314297">
        <w:rPr>
          <w:sz w:val="24"/>
          <w:szCs w:val="24"/>
        </w:rPr>
        <w:t>PREPARE BOBA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Add 1/4 quart of water to pot per serving of boba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Once water boils, add 1/3 cup boba per serving into the pot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Stir until all bobas float</w:t>
      </w:r>
    </w:p>
    <w:p w:rsidR="00BC2865" w:rsidRPr="00314297" w:rsidRDefault="00F701BC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Cover pot, t</w:t>
      </w:r>
      <w:r w:rsidR="00BC2865" w:rsidRPr="00314297">
        <w:rPr>
          <w:sz w:val="24"/>
          <w:szCs w:val="24"/>
        </w:rPr>
        <w:t>urn fire down to medium and wait two and a half minutes</w:t>
      </w:r>
    </w:p>
    <w:p w:rsidR="00BC2865" w:rsidRPr="00314297" w:rsidRDefault="00F701BC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Turn off fire,</w:t>
      </w:r>
      <w:r w:rsidR="00BC2865" w:rsidRPr="00314297">
        <w:rPr>
          <w:sz w:val="24"/>
          <w:szCs w:val="24"/>
        </w:rPr>
        <w:t xml:space="preserve"> wait another two and a half minutes</w:t>
      </w:r>
    </w:p>
    <w:p w:rsidR="00F701BC" w:rsidRPr="00314297" w:rsidRDefault="00F701BC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Use a spoon with holes in it to remove boba from water and transfer to sugar syrup</w:t>
      </w:r>
    </w:p>
    <w:p w:rsidR="00F701BC" w:rsidRPr="00314297" w:rsidRDefault="00F701BC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Wait ~15 minutes</w:t>
      </w:r>
      <w:r w:rsidR="00C85732" w:rsidRPr="00314297">
        <w:rPr>
          <w:sz w:val="24"/>
          <w:szCs w:val="24"/>
        </w:rPr>
        <w:t xml:space="preserve"> (very approximate. Doesn’t really matter probably)</w:t>
      </w:r>
    </w:p>
    <w:p w:rsidR="00BC2865" w:rsidRPr="00314297" w:rsidRDefault="00BC2865" w:rsidP="00BC2865">
      <w:pPr>
        <w:rPr>
          <w:sz w:val="24"/>
          <w:szCs w:val="24"/>
        </w:rPr>
      </w:pPr>
    </w:p>
    <w:p w:rsidR="00F701BC" w:rsidRPr="00314297" w:rsidRDefault="00F701BC" w:rsidP="00F701BC">
      <w:pPr>
        <w:ind w:left="360"/>
        <w:rPr>
          <w:sz w:val="24"/>
          <w:szCs w:val="24"/>
        </w:rPr>
      </w:pPr>
      <w:r w:rsidRPr="00314297">
        <w:rPr>
          <w:sz w:val="24"/>
          <w:szCs w:val="24"/>
        </w:rPr>
        <w:t>ASSEMBLE MILK TEA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Get shaker (like a water bottle)</w:t>
      </w:r>
    </w:p>
    <w:p w:rsidR="00BC2865" w:rsidRPr="00314297" w:rsidRDefault="00BC2865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Per serving, add 2.5 tablespoons of creamer and 2 tablespoons of sugar into the bottle</w:t>
      </w:r>
    </w:p>
    <w:p w:rsidR="00C85732" w:rsidRPr="00314297" w:rsidRDefault="00C85732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For honey milk tea, add 1/2 tablespoon of honey into bottle per serving</w:t>
      </w:r>
    </w:p>
    <w:p w:rsidR="00C85732" w:rsidRPr="00314297" w:rsidRDefault="00C85732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When tea is done, pour tea into bottle</w:t>
      </w:r>
    </w:p>
    <w:p w:rsidR="00C85732" w:rsidRPr="00314297" w:rsidRDefault="00C85732" w:rsidP="00BC28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Shake bottle until completely mixed</w:t>
      </w:r>
    </w:p>
    <w:p w:rsidR="00C85732" w:rsidRPr="00314297" w:rsidRDefault="00C85732" w:rsidP="00C85732">
      <w:pPr>
        <w:rPr>
          <w:sz w:val="24"/>
          <w:szCs w:val="24"/>
        </w:rPr>
      </w:pPr>
    </w:p>
    <w:p w:rsidR="00C85732" w:rsidRPr="00314297" w:rsidRDefault="00C85732" w:rsidP="00C85732">
      <w:pPr>
        <w:ind w:left="360"/>
        <w:rPr>
          <w:sz w:val="24"/>
          <w:szCs w:val="24"/>
        </w:rPr>
      </w:pPr>
      <w:r w:rsidRPr="00314297">
        <w:rPr>
          <w:sz w:val="24"/>
          <w:szCs w:val="24"/>
        </w:rPr>
        <w:t>ASSEMBLE THE DRINK</w:t>
      </w:r>
    </w:p>
    <w:p w:rsidR="00C85732" w:rsidRPr="00314297" w:rsidRDefault="00C85732" w:rsidP="00C8573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Take a large cup</w:t>
      </w:r>
    </w:p>
    <w:p w:rsidR="00C85732" w:rsidRPr="00314297" w:rsidRDefault="00C85732" w:rsidP="00C8573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Use spoon with holes in it to add boba to cup (draining out the sugar syrup</w:t>
      </w:r>
      <w:r w:rsidR="004E6F88" w:rsidRPr="00314297">
        <w:rPr>
          <w:sz w:val="24"/>
          <w:szCs w:val="24"/>
        </w:rPr>
        <w:t xml:space="preserve">. Sugar syrup can be saved in a separate bowl and refrigerated to be reused. </w:t>
      </w:r>
      <w:r w:rsidR="00F7788F" w:rsidRPr="00314297">
        <w:rPr>
          <w:sz w:val="24"/>
          <w:szCs w:val="24"/>
        </w:rPr>
        <w:t>Only reuse one or two more times</w:t>
      </w:r>
      <w:r w:rsidRPr="00314297">
        <w:rPr>
          <w:sz w:val="24"/>
          <w:szCs w:val="24"/>
        </w:rPr>
        <w:t>)</w:t>
      </w:r>
    </w:p>
    <w:p w:rsidR="00C85732" w:rsidRPr="00314297" w:rsidRDefault="00C85732" w:rsidP="00C8573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Add ice cubes</w:t>
      </w:r>
      <w:r w:rsidR="00314297">
        <w:rPr>
          <w:sz w:val="24"/>
          <w:szCs w:val="24"/>
        </w:rPr>
        <w:t xml:space="preserve"> (5)</w:t>
      </w:r>
    </w:p>
    <w:p w:rsidR="00C85732" w:rsidRPr="00314297" w:rsidRDefault="00C85732" w:rsidP="00C8573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14297">
        <w:rPr>
          <w:sz w:val="24"/>
          <w:szCs w:val="24"/>
        </w:rPr>
        <w:t>Add tea</w:t>
      </w:r>
      <w:bookmarkStart w:id="0" w:name="_GoBack"/>
      <w:bookmarkEnd w:id="0"/>
    </w:p>
    <w:sectPr w:rsidR="00C85732" w:rsidRPr="00314297" w:rsidSect="0053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5B25346"/>
    <w:multiLevelType w:val="hybridMultilevel"/>
    <w:tmpl w:val="2D405016"/>
    <w:lvl w:ilvl="0" w:tplc="1840A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BC2865"/>
    <w:rsid w:val="00314297"/>
    <w:rsid w:val="004E0287"/>
    <w:rsid w:val="004E6F88"/>
    <w:rsid w:val="005344DA"/>
    <w:rsid w:val="00645252"/>
    <w:rsid w:val="006D3D74"/>
    <w:rsid w:val="0083569A"/>
    <w:rsid w:val="00A9204E"/>
    <w:rsid w:val="00BC2865"/>
    <w:rsid w:val="00C85732"/>
    <w:rsid w:val="00F701BC"/>
    <w:rsid w:val="00F77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5344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344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34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4D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344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44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5344D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344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5344D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5344D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344D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C2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l1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226</Words>
  <Characters>1289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pcl17</dc:creator>
  <cp:keywords/>
  <dc:description/>
  <cp:lastModifiedBy>achan</cp:lastModifiedBy>
  <cp:revision>2</cp:revision>
  <dcterms:created xsi:type="dcterms:W3CDTF">2018-08-27T17:41:00Z</dcterms:created>
  <dcterms:modified xsi:type="dcterms:W3CDTF">2018-08-27T17:41:00Z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
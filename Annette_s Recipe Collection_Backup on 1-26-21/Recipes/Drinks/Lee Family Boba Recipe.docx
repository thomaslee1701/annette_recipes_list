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26" w:rsidRPr="002124EC" w:rsidRDefault="004E5A26" w:rsidP="002124EC">
      <w:pPr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 w:rsidRPr="002124EC">
        <w:rPr>
          <w:rFonts w:ascii="Arial" w:hAnsi="Arial" w:cs="Arial"/>
          <w:b/>
          <w:sz w:val="24"/>
          <w:szCs w:val="24"/>
        </w:rPr>
        <w:t>Lee Family Boba Tea Recipe</w:t>
      </w:r>
    </w:p>
    <w:p w:rsidR="004E5A26" w:rsidRDefault="004E5A26" w:rsidP="002124EC">
      <w:pPr>
        <w:rPr>
          <w:rFonts w:ascii="Arial" w:hAnsi="Arial" w:cs="Arial"/>
          <w:sz w:val="24"/>
          <w:szCs w:val="24"/>
        </w:rPr>
      </w:pP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</w:p>
    <w:p w:rsidR="00D15884" w:rsidRDefault="00D1588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Thomas and Philip Lee</w:t>
      </w:r>
    </w:p>
    <w:p w:rsidR="00D15884" w:rsidRDefault="00D15884" w:rsidP="002124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INGREDIENTS (PER SERVING) FOR THE TEA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oz. water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bag Red Rose Original Blend Tea Bag (black tea bags)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to 2.5 tablespoons non-dairy creamer (</w:t>
      </w:r>
      <w:proofErr w:type="spellStart"/>
      <w:r>
        <w:rPr>
          <w:rFonts w:ascii="Arial" w:hAnsi="Arial" w:cs="Arial"/>
          <w:sz w:val="24"/>
          <w:szCs w:val="24"/>
        </w:rPr>
        <w:t>Coffeemate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tablespoons sugar</w:t>
      </w:r>
    </w:p>
    <w:p w:rsidR="0032396D" w:rsidRDefault="0032396D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1/2 tablespoon honey (optional, added to make honey milk tea)</w:t>
      </w:r>
    </w:p>
    <w:p w:rsidR="00BE74D4" w:rsidRDefault="0032396D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1/3 cup </w:t>
      </w:r>
      <w:proofErr w:type="spellStart"/>
      <w:r>
        <w:rPr>
          <w:rFonts w:ascii="Arial" w:hAnsi="Arial" w:cs="Arial"/>
          <w:sz w:val="24"/>
          <w:szCs w:val="24"/>
        </w:rPr>
        <w:t>boba</w:t>
      </w:r>
      <w:proofErr w:type="spellEnd"/>
      <w:r w:rsidR="00DD4381">
        <w:rPr>
          <w:rFonts w:ascii="Arial" w:hAnsi="Arial" w:cs="Arial"/>
          <w:sz w:val="24"/>
          <w:szCs w:val="24"/>
        </w:rPr>
        <w:t xml:space="preserve"> (Black Tapioca Pearls, Wu Fu Yuan is a good brand)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INGREDIENTS FOR THE SUGAR SYRUP (ENOUGH FOR 2 SERVINGS OF TEA)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tablespoon sugar</w:t>
      </w:r>
    </w:p>
    <w:p w:rsidR="00BE74D4" w:rsidRDefault="00BE74D4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1/3 cup water</w:t>
      </w:r>
    </w:p>
    <w:p w:rsidR="002124EC" w:rsidRPr="002124EC" w:rsidRDefault="002124EC" w:rsidP="002124EC">
      <w:pPr>
        <w:rPr>
          <w:rFonts w:ascii="Arial" w:hAnsi="Arial" w:cs="Arial"/>
          <w:sz w:val="24"/>
          <w:szCs w:val="24"/>
        </w:rPr>
      </w:pPr>
    </w:p>
    <w:p w:rsidR="00BC2865" w:rsidRPr="002124EC" w:rsidRDefault="00BC2865" w:rsidP="002124EC">
      <w:p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PREPARE TEA</w:t>
      </w:r>
    </w:p>
    <w:p w:rsidR="00A9204E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Boil water </w:t>
      </w:r>
      <w:r w:rsidR="00BE74D4">
        <w:rPr>
          <w:rFonts w:ascii="Arial" w:hAnsi="Arial" w:cs="Arial"/>
          <w:sz w:val="24"/>
          <w:szCs w:val="24"/>
        </w:rPr>
        <w:t>in kettle (8 oz. per serving</w:t>
      </w:r>
      <w:r w:rsidRPr="002124EC">
        <w:rPr>
          <w:rFonts w:ascii="Arial" w:hAnsi="Arial" w:cs="Arial"/>
          <w:sz w:val="24"/>
          <w:szCs w:val="24"/>
        </w:rPr>
        <w:t>)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Put 1 tea bag per serving into a large measuring cup</w:t>
      </w:r>
    </w:p>
    <w:p w:rsidR="00BC2865" w:rsidRPr="002124EC" w:rsidRDefault="00BE74D4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C2865" w:rsidRPr="002124EC">
        <w:rPr>
          <w:rFonts w:ascii="Arial" w:hAnsi="Arial" w:cs="Arial"/>
          <w:sz w:val="24"/>
          <w:szCs w:val="24"/>
        </w:rPr>
        <w:t>dd one cup of boiling water per serving into measuring cup with tea bag</w:t>
      </w:r>
      <w:r w:rsidR="00314297" w:rsidRPr="002124EC">
        <w:rPr>
          <w:rFonts w:ascii="Arial" w:hAnsi="Arial" w:cs="Arial"/>
          <w:sz w:val="24"/>
          <w:szCs w:val="24"/>
        </w:rPr>
        <w:t>(</w:t>
      </w:r>
      <w:r w:rsidR="00BC2865" w:rsidRPr="002124EC">
        <w:rPr>
          <w:rFonts w:ascii="Arial" w:hAnsi="Arial" w:cs="Arial"/>
          <w:sz w:val="24"/>
          <w:szCs w:val="24"/>
        </w:rPr>
        <w:t>s</w:t>
      </w:r>
      <w:r w:rsidR="00314297" w:rsidRPr="002124EC">
        <w:rPr>
          <w:rFonts w:ascii="Arial" w:hAnsi="Arial" w:cs="Arial"/>
          <w:sz w:val="24"/>
          <w:szCs w:val="24"/>
        </w:rPr>
        <w:t>)</w:t>
      </w:r>
    </w:p>
    <w:p w:rsidR="00F701BC" w:rsidRPr="002124EC" w:rsidRDefault="00F701BC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Wait minimum of 15 minutes (longer the better)</w:t>
      </w:r>
    </w:p>
    <w:p w:rsidR="00F701BC" w:rsidRPr="002124EC" w:rsidRDefault="00F701BC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Use</w:t>
      </w:r>
      <w:r w:rsidR="00BE74D4">
        <w:rPr>
          <w:rFonts w:ascii="Arial" w:hAnsi="Arial" w:cs="Arial"/>
          <w:sz w:val="24"/>
          <w:szCs w:val="24"/>
        </w:rPr>
        <w:t xml:space="preserve"> a slotted</w:t>
      </w:r>
      <w:r w:rsidRPr="002124EC">
        <w:rPr>
          <w:rFonts w:ascii="Arial" w:hAnsi="Arial" w:cs="Arial"/>
          <w:sz w:val="24"/>
          <w:szCs w:val="24"/>
        </w:rPr>
        <w:t xml:space="preserve"> </w:t>
      </w:r>
      <w:r w:rsidR="00BE74D4">
        <w:rPr>
          <w:rFonts w:ascii="Arial" w:hAnsi="Arial" w:cs="Arial"/>
          <w:sz w:val="24"/>
          <w:szCs w:val="24"/>
        </w:rPr>
        <w:t>spoon to remove the tea bag(s)</w:t>
      </w:r>
      <w:r w:rsidRPr="002124EC">
        <w:rPr>
          <w:rFonts w:ascii="Arial" w:hAnsi="Arial" w:cs="Arial"/>
          <w:sz w:val="24"/>
          <w:szCs w:val="24"/>
        </w:rPr>
        <w:t xml:space="preserve"> from measuring cup</w:t>
      </w:r>
    </w:p>
    <w:p w:rsidR="00F701BC" w:rsidRPr="002124EC" w:rsidRDefault="00F701BC" w:rsidP="00F701BC">
      <w:pPr>
        <w:rPr>
          <w:rFonts w:ascii="Arial" w:hAnsi="Arial" w:cs="Arial"/>
          <w:sz w:val="24"/>
          <w:szCs w:val="24"/>
        </w:rPr>
      </w:pPr>
    </w:p>
    <w:p w:rsidR="00F701BC" w:rsidRPr="002124EC" w:rsidRDefault="00F701BC" w:rsidP="002124EC">
      <w:p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PREPARE SUGAR SYRUP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Add </w:t>
      </w:r>
      <w:r w:rsidR="00F701BC" w:rsidRPr="002124EC">
        <w:rPr>
          <w:rFonts w:ascii="Arial" w:hAnsi="Arial" w:cs="Arial"/>
          <w:sz w:val="24"/>
          <w:szCs w:val="24"/>
        </w:rPr>
        <w:t>1 tablespoon of sugar into measuring cup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Add 1/</w:t>
      </w:r>
      <w:r w:rsidR="00F701BC" w:rsidRPr="002124EC">
        <w:rPr>
          <w:rFonts w:ascii="Arial" w:hAnsi="Arial" w:cs="Arial"/>
          <w:sz w:val="24"/>
          <w:szCs w:val="24"/>
        </w:rPr>
        <w:t>3</w:t>
      </w:r>
      <w:r w:rsidRPr="002124EC">
        <w:rPr>
          <w:rFonts w:ascii="Arial" w:hAnsi="Arial" w:cs="Arial"/>
          <w:sz w:val="24"/>
          <w:szCs w:val="24"/>
        </w:rPr>
        <w:t xml:space="preserve"> cup of boiling water into measuring cup and mix until sugar dissolves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Pour sugar syrup into a bowl</w:t>
      </w:r>
      <w:r w:rsidR="00C85732" w:rsidRPr="002124EC">
        <w:rPr>
          <w:rFonts w:ascii="Arial" w:hAnsi="Arial" w:cs="Arial"/>
          <w:sz w:val="24"/>
          <w:szCs w:val="24"/>
        </w:rPr>
        <w:t xml:space="preserve"> (optional)</w:t>
      </w:r>
    </w:p>
    <w:p w:rsidR="00F701BC" w:rsidRPr="002124EC" w:rsidRDefault="00F701BC" w:rsidP="00F701BC">
      <w:pPr>
        <w:ind w:firstLine="360"/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*Can make more sugar syrup if have more </w:t>
      </w:r>
      <w:proofErr w:type="spellStart"/>
      <w:r w:rsidRPr="002124EC">
        <w:rPr>
          <w:rFonts w:ascii="Arial" w:hAnsi="Arial" w:cs="Arial"/>
          <w:sz w:val="24"/>
          <w:szCs w:val="24"/>
        </w:rPr>
        <w:t>boba</w:t>
      </w:r>
      <w:proofErr w:type="spellEnd"/>
    </w:p>
    <w:p w:rsidR="00BC2865" w:rsidRPr="002124EC" w:rsidRDefault="00BC2865" w:rsidP="00BC2865">
      <w:pPr>
        <w:rPr>
          <w:rFonts w:ascii="Arial" w:hAnsi="Arial" w:cs="Arial"/>
          <w:sz w:val="24"/>
          <w:szCs w:val="24"/>
        </w:rPr>
      </w:pPr>
    </w:p>
    <w:p w:rsidR="00BC2865" w:rsidRPr="002124EC" w:rsidRDefault="00BC2865" w:rsidP="002124EC">
      <w:p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PREPARE BOBA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Add 1/4 quart of water to pot per serving of </w:t>
      </w:r>
      <w:proofErr w:type="spellStart"/>
      <w:r w:rsidRPr="002124EC">
        <w:rPr>
          <w:rFonts w:ascii="Arial" w:hAnsi="Arial" w:cs="Arial"/>
          <w:sz w:val="24"/>
          <w:szCs w:val="24"/>
        </w:rPr>
        <w:t>boba</w:t>
      </w:r>
      <w:proofErr w:type="spellEnd"/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Once water boils, add 1/3 cup </w:t>
      </w:r>
      <w:proofErr w:type="spellStart"/>
      <w:r w:rsidRPr="002124EC">
        <w:rPr>
          <w:rFonts w:ascii="Arial" w:hAnsi="Arial" w:cs="Arial"/>
          <w:sz w:val="24"/>
          <w:szCs w:val="24"/>
        </w:rPr>
        <w:t>boba</w:t>
      </w:r>
      <w:proofErr w:type="spellEnd"/>
      <w:r w:rsidRPr="002124EC">
        <w:rPr>
          <w:rFonts w:ascii="Arial" w:hAnsi="Arial" w:cs="Arial"/>
          <w:sz w:val="24"/>
          <w:szCs w:val="24"/>
        </w:rPr>
        <w:t xml:space="preserve"> per serving into the pot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Stir until all </w:t>
      </w:r>
      <w:proofErr w:type="spellStart"/>
      <w:r w:rsidRPr="002124EC">
        <w:rPr>
          <w:rFonts w:ascii="Arial" w:hAnsi="Arial" w:cs="Arial"/>
          <w:sz w:val="24"/>
          <w:szCs w:val="24"/>
        </w:rPr>
        <w:t>bobas</w:t>
      </w:r>
      <w:proofErr w:type="spellEnd"/>
      <w:r w:rsidRPr="002124EC">
        <w:rPr>
          <w:rFonts w:ascii="Arial" w:hAnsi="Arial" w:cs="Arial"/>
          <w:sz w:val="24"/>
          <w:szCs w:val="24"/>
        </w:rPr>
        <w:t xml:space="preserve"> float</w:t>
      </w:r>
    </w:p>
    <w:p w:rsidR="00BC2865" w:rsidRPr="002124EC" w:rsidRDefault="00F701BC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Cover pot, t</w:t>
      </w:r>
      <w:r w:rsidR="0032396D">
        <w:rPr>
          <w:rFonts w:ascii="Arial" w:hAnsi="Arial" w:cs="Arial"/>
          <w:sz w:val="24"/>
          <w:szCs w:val="24"/>
        </w:rPr>
        <w:t>urn fire down to medium, and cook for</w:t>
      </w:r>
      <w:r w:rsidR="00BC2865" w:rsidRPr="002124EC">
        <w:rPr>
          <w:rFonts w:ascii="Arial" w:hAnsi="Arial" w:cs="Arial"/>
          <w:sz w:val="24"/>
          <w:szCs w:val="24"/>
        </w:rPr>
        <w:t xml:space="preserve"> two and a half minutes</w:t>
      </w:r>
    </w:p>
    <w:p w:rsidR="00BC2865" w:rsidRPr="002124EC" w:rsidRDefault="00F701BC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Turn off fire,</w:t>
      </w:r>
      <w:r w:rsidR="00BC2865" w:rsidRPr="002124EC">
        <w:rPr>
          <w:rFonts w:ascii="Arial" w:hAnsi="Arial" w:cs="Arial"/>
          <w:sz w:val="24"/>
          <w:szCs w:val="24"/>
        </w:rPr>
        <w:t xml:space="preserve"> wait another two and a half minutes</w:t>
      </w:r>
    </w:p>
    <w:p w:rsidR="00F701BC" w:rsidRPr="002124EC" w:rsidRDefault="0032396D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slotted spoon</w:t>
      </w:r>
      <w:r w:rsidR="00F701BC" w:rsidRPr="002124EC">
        <w:rPr>
          <w:rFonts w:ascii="Arial" w:hAnsi="Arial" w:cs="Arial"/>
          <w:sz w:val="24"/>
          <w:szCs w:val="24"/>
        </w:rPr>
        <w:t xml:space="preserve"> to remove </w:t>
      </w:r>
      <w:proofErr w:type="spellStart"/>
      <w:r w:rsidR="00F701BC" w:rsidRPr="002124EC">
        <w:rPr>
          <w:rFonts w:ascii="Arial" w:hAnsi="Arial" w:cs="Arial"/>
          <w:sz w:val="24"/>
          <w:szCs w:val="24"/>
        </w:rPr>
        <w:t>boba</w:t>
      </w:r>
      <w:proofErr w:type="spellEnd"/>
      <w:r w:rsidR="00F701BC" w:rsidRPr="002124EC">
        <w:rPr>
          <w:rFonts w:ascii="Arial" w:hAnsi="Arial" w:cs="Arial"/>
          <w:sz w:val="24"/>
          <w:szCs w:val="24"/>
        </w:rPr>
        <w:t xml:space="preserve"> from water and transfer to sugar syrup</w:t>
      </w:r>
    </w:p>
    <w:p w:rsidR="00F701BC" w:rsidRPr="002124EC" w:rsidRDefault="00F701BC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Wait ~15 minutes</w:t>
      </w:r>
      <w:r w:rsidR="0032396D">
        <w:rPr>
          <w:rFonts w:ascii="Arial" w:hAnsi="Arial" w:cs="Arial"/>
          <w:sz w:val="24"/>
          <w:szCs w:val="24"/>
        </w:rPr>
        <w:t xml:space="preserve"> (very approximate, probably doesn’t really matter how long</w:t>
      </w:r>
      <w:r w:rsidR="00C85732" w:rsidRPr="002124EC">
        <w:rPr>
          <w:rFonts w:ascii="Arial" w:hAnsi="Arial" w:cs="Arial"/>
          <w:sz w:val="24"/>
          <w:szCs w:val="24"/>
        </w:rPr>
        <w:t>)</w:t>
      </w:r>
    </w:p>
    <w:p w:rsidR="00BC2865" w:rsidRPr="002124EC" w:rsidRDefault="00BC2865" w:rsidP="00BC2865">
      <w:pPr>
        <w:rPr>
          <w:rFonts w:ascii="Arial" w:hAnsi="Arial" w:cs="Arial"/>
          <w:sz w:val="24"/>
          <w:szCs w:val="24"/>
        </w:rPr>
      </w:pPr>
    </w:p>
    <w:p w:rsidR="00F701BC" w:rsidRPr="002124EC" w:rsidRDefault="00F701BC" w:rsidP="002124EC">
      <w:p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ASSEMBLE MILK TEA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Get shaker (like a water bottle)</w:t>
      </w:r>
    </w:p>
    <w:p w:rsidR="00BC2865" w:rsidRPr="002124EC" w:rsidRDefault="00BC2865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 xml:space="preserve">Per serving, add </w:t>
      </w:r>
      <w:r w:rsidR="00BE35A1" w:rsidRPr="002124EC">
        <w:rPr>
          <w:rFonts w:ascii="Arial" w:hAnsi="Arial" w:cs="Arial"/>
          <w:sz w:val="24"/>
          <w:szCs w:val="24"/>
        </w:rPr>
        <w:t xml:space="preserve">2 to </w:t>
      </w:r>
      <w:r w:rsidRPr="002124EC">
        <w:rPr>
          <w:rFonts w:ascii="Arial" w:hAnsi="Arial" w:cs="Arial"/>
          <w:sz w:val="24"/>
          <w:szCs w:val="24"/>
        </w:rPr>
        <w:t>2.5 tablespoons of creamer and 2 tablespoons of sugar into the bottle</w:t>
      </w:r>
    </w:p>
    <w:p w:rsidR="00C85732" w:rsidRPr="002124EC" w:rsidRDefault="00C85732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For honey milk tea, add 1/2 tablespoon of honey into bottle per serving</w:t>
      </w:r>
    </w:p>
    <w:p w:rsidR="00C85732" w:rsidRPr="002124EC" w:rsidRDefault="0032396D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tea is ready</w:t>
      </w:r>
      <w:r w:rsidR="00C85732" w:rsidRPr="002124EC">
        <w:rPr>
          <w:rFonts w:ascii="Arial" w:hAnsi="Arial" w:cs="Arial"/>
          <w:sz w:val="24"/>
          <w:szCs w:val="24"/>
        </w:rPr>
        <w:t xml:space="preserve">, pour </w:t>
      </w:r>
      <w:r>
        <w:rPr>
          <w:rFonts w:ascii="Arial" w:hAnsi="Arial" w:cs="Arial"/>
          <w:sz w:val="24"/>
          <w:szCs w:val="24"/>
        </w:rPr>
        <w:t xml:space="preserve">the hot </w:t>
      </w:r>
      <w:r w:rsidR="00C85732" w:rsidRPr="002124EC">
        <w:rPr>
          <w:rFonts w:ascii="Arial" w:hAnsi="Arial" w:cs="Arial"/>
          <w:sz w:val="24"/>
          <w:szCs w:val="24"/>
        </w:rPr>
        <w:t>tea into bottle</w:t>
      </w:r>
    </w:p>
    <w:p w:rsidR="00C85732" w:rsidRPr="002124EC" w:rsidRDefault="00C85732" w:rsidP="00BC286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Shake bottle until completely mixed</w:t>
      </w:r>
    </w:p>
    <w:p w:rsidR="00C85732" w:rsidRDefault="00C85732" w:rsidP="00C85732">
      <w:pPr>
        <w:rPr>
          <w:rFonts w:ascii="Arial" w:hAnsi="Arial" w:cs="Arial"/>
          <w:sz w:val="24"/>
          <w:szCs w:val="24"/>
        </w:rPr>
      </w:pPr>
    </w:p>
    <w:p w:rsidR="003316E4" w:rsidRPr="002124EC" w:rsidRDefault="003316E4" w:rsidP="00C85732">
      <w:pPr>
        <w:rPr>
          <w:rFonts w:ascii="Arial" w:hAnsi="Arial" w:cs="Arial"/>
          <w:sz w:val="24"/>
          <w:szCs w:val="24"/>
        </w:rPr>
      </w:pPr>
    </w:p>
    <w:p w:rsidR="00C85732" w:rsidRPr="002124EC" w:rsidRDefault="00C85732" w:rsidP="002124EC">
      <w:p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ASSEMBLE THE DRINK</w:t>
      </w:r>
    </w:p>
    <w:p w:rsidR="00C85732" w:rsidRPr="002124EC" w:rsidRDefault="00C85732" w:rsidP="00C857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Take a large cup</w:t>
      </w:r>
    </w:p>
    <w:p w:rsidR="00C85732" w:rsidRPr="002124EC" w:rsidRDefault="00C85732" w:rsidP="00C857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Use s</w:t>
      </w:r>
      <w:r w:rsidR="0032396D">
        <w:rPr>
          <w:rFonts w:ascii="Arial" w:hAnsi="Arial" w:cs="Arial"/>
          <w:sz w:val="24"/>
          <w:szCs w:val="24"/>
        </w:rPr>
        <w:t xml:space="preserve">lotted spoon to add </w:t>
      </w:r>
      <w:proofErr w:type="spellStart"/>
      <w:r w:rsidR="0032396D">
        <w:rPr>
          <w:rFonts w:ascii="Arial" w:hAnsi="Arial" w:cs="Arial"/>
          <w:sz w:val="24"/>
          <w:szCs w:val="24"/>
        </w:rPr>
        <w:t>boba</w:t>
      </w:r>
      <w:proofErr w:type="spellEnd"/>
      <w:r w:rsidR="0032396D">
        <w:rPr>
          <w:rFonts w:ascii="Arial" w:hAnsi="Arial" w:cs="Arial"/>
          <w:sz w:val="24"/>
          <w:szCs w:val="24"/>
        </w:rPr>
        <w:t xml:space="preserve"> to cup (Drain</w:t>
      </w:r>
      <w:r w:rsidRPr="002124EC">
        <w:rPr>
          <w:rFonts w:ascii="Arial" w:hAnsi="Arial" w:cs="Arial"/>
          <w:sz w:val="24"/>
          <w:szCs w:val="24"/>
        </w:rPr>
        <w:t xml:space="preserve"> out the sugar syrup</w:t>
      </w:r>
      <w:r w:rsidR="004E6F88" w:rsidRPr="002124EC">
        <w:rPr>
          <w:rFonts w:ascii="Arial" w:hAnsi="Arial" w:cs="Arial"/>
          <w:sz w:val="24"/>
          <w:szCs w:val="24"/>
        </w:rPr>
        <w:t xml:space="preserve">. Sugar syrup can be saved in a separate bowl and refrigerated to be reused. </w:t>
      </w:r>
      <w:r w:rsidR="00F7788F" w:rsidRPr="002124EC">
        <w:rPr>
          <w:rFonts w:ascii="Arial" w:hAnsi="Arial" w:cs="Arial"/>
          <w:sz w:val="24"/>
          <w:szCs w:val="24"/>
        </w:rPr>
        <w:t>Only reuse one or two more times</w:t>
      </w:r>
      <w:r w:rsidR="0032396D">
        <w:rPr>
          <w:rFonts w:ascii="Arial" w:hAnsi="Arial" w:cs="Arial"/>
          <w:sz w:val="24"/>
          <w:szCs w:val="24"/>
        </w:rPr>
        <w:t>.</w:t>
      </w:r>
      <w:r w:rsidRPr="002124EC">
        <w:rPr>
          <w:rFonts w:ascii="Arial" w:hAnsi="Arial" w:cs="Arial"/>
          <w:sz w:val="24"/>
          <w:szCs w:val="24"/>
        </w:rPr>
        <w:t>)</w:t>
      </w:r>
    </w:p>
    <w:p w:rsidR="00C85732" w:rsidRPr="002124EC" w:rsidRDefault="00C85732" w:rsidP="00C857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Add ice cubes</w:t>
      </w:r>
      <w:r w:rsidR="00314297" w:rsidRPr="002124EC">
        <w:rPr>
          <w:rFonts w:ascii="Arial" w:hAnsi="Arial" w:cs="Arial"/>
          <w:sz w:val="24"/>
          <w:szCs w:val="24"/>
        </w:rPr>
        <w:t xml:space="preserve"> (5)</w:t>
      </w:r>
    </w:p>
    <w:p w:rsidR="00C85732" w:rsidRPr="002124EC" w:rsidRDefault="00C85732" w:rsidP="00C857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Add tea</w:t>
      </w:r>
    </w:p>
    <w:p w:rsidR="00BE35A1" w:rsidRDefault="00BE35A1" w:rsidP="00C857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124EC">
        <w:rPr>
          <w:rFonts w:ascii="Arial" w:hAnsi="Arial" w:cs="Arial"/>
          <w:sz w:val="24"/>
          <w:szCs w:val="24"/>
        </w:rPr>
        <w:t>Stir until cold</w:t>
      </w:r>
      <w:r w:rsidR="0032396D">
        <w:rPr>
          <w:rFonts w:ascii="Arial" w:hAnsi="Arial" w:cs="Arial"/>
          <w:sz w:val="24"/>
          <w:szCs w:val="24"/>
        </w:rPr>
        <w:t xml:space="preserve"> throughout</w:t>
      </w:r>
    </w:p>
    <w:p w:rsidR="002124EC" w:rsidRDefault="002124EC" w:rsidP="002124EC">
      <w:pPr>
        <w:rPr>
          <w:rFonts w:ascii="Arial" w:hAnsi="Arial" w:cs="Arial"/>
          <w:sz w:val="24"/>
          <w:szCs w:val="24"/>
        </w:rPr>
      </w:pPr>
    </w:p>
    <w:p w:rsidR="002124EC" w:rsidRPr="002124EC" w:rsidRDefault="002124EC" w:rsidP="0021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Recipe by Thomas and Philip Lee</w:t>
      </w:r>
    </w:p>
    <w:sectPr w:rsidR="002124EC" w:rsidRPr="002124EC" w:rsidSect="0053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B25346"/>
    <w:multiLevelType w:val="hybridMultilevel"/>
    <w:tmpl w:val="2D405016"/>
    <w:lvl w:ilvl="0" w:tplc="1840A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65"/>
    <w:rsid w:val="002124EC"/>
    <w:rsid w:val="00314297"/>
    <w:rsid w:val="0032396D"/>
    <w:rsid w:val="003316E4"/>
    <w:rsid w:val="004E0287"/>
    <w:rsid w:val="004E5A26"/>
    <w:rsid w:val="004E6F88"/>
    <w:rsid w:val="005344DA"/>
    <w:rsid w:val="005C67CE"/>
    <w:rsid w:val="00645252"/>
    <w:rsid w:val="006D3D74"/>
    <w:rsid w:val="0083569A"/>
    <w:rsid w:val="00A9204E"/>
    <w:rsid w:val="00BC2865"/>
    <w:rsid w:val="00BE35A1"/>
    <w:rsid w:val="00BE74D4"/>
    <w:rsid w:val="00C85732"/>
    <w:rsid w:val="00D15884"/>
    <w:rsid w:val="00DD4381"/>
    <w:rsid w:val="00F701BC"/>
    <w:rsid w:val="00F77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DE87D-744D-49C3-A343-04E5B2B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5344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344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34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4D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344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44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5344D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344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5344D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5344D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344D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C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purl.org/dc/elements/1.1/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pcl17</dc:creator>
  <cp:keywords/>
  <dc:description/>
  <cp:lastModifiedBy>Charles Lee</cp:lastModifiedBy>
  <cp:revision>10</cp:revision>
  <dcterms:created xsi:type="dcterms:W3CDTF">2018-11-25T08:05:00Z</dcterms:created>
  <dcterms:modified xsi:type="dcterms:W3CDTF">2018-11-25T09:52:00Z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